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AA3" w:rsidRPr="006F6AA3" w:rsidRDefault="00F404E4" w:rsidP="00067E17">
      <w:pPr>
        <w:jc w:val="both"/>
        <w:rPr>
          <w:rFonts w:cs="Calibri"/>
          <w:b/>
          <w:color w:val="373737"/>
          <w:sz w:val="28"/>
          <w:szCs w:val="28"/>
        </w:rPr>
      </w:pPr>
      <w:r>
        <w:rPr>
          <w:rFonts w:asciiTheme="minorHAnsi" w:hAnsiTheme="minorHAnsi" w:cstheme="minorHAnsi"/>
          <w:color w:val="373737"/>
          <w:sz w:val="28"/>
          <w:szCs w:val="28"/>
        </w:rPr>
        <w:t>This</w:t>
      </w:r>
      <w:r w:rsidRPr="00F404E4">
        <w:rPr>
          <w:rFonts w:cs="Calibri"/>
          <w:color w:val="373737"/>
          <w:sz w:val="28"/>
          <w:szCs w:val="28"/>
        </w:rPr>
        <w:t xml:space="preserve"> project is</w:t>
      </w:r>
      <w:r w:rsidR="00067E17">
        <w:rPr>
          <w:rFonts w:cs="Calibri"/>
          <w:color w:val="373737"/>
          <w:sz w:val="28"/>
          <w:szCs w:val="28"/>
        </w:rPr>
        <w:t xml:space="preserve"> beneficial mostly for car parking areas in the public places</w:t>
      </w:r>
      <w:r w:rsidRPr="00F404E4">
        <w:rPr>
          <w:rFonts w:cs="Calibri"/>
          <w:color w:val="373737"/>
          <w:sz w:val="28"/>
          <w:szCs w:val="28"/>
        </w:rPr>
        <w:t xml:space="preserve">, </w:t>
      </w:r>
      <w:r w:rsidR="00067E17">
        <w:rPr>
          <w:rFonts w:cs="Calibri"/>
          <w:color w:val="373737"/>
          <w:sz w:val="28"/>
          <w:szCs w:val="28"/>
        </w:rPr>
        <w:t xml:space="preserve">most of the places in the cities and public places are facing a big issue regarding with the vehicle parking system. </w:t>
      </w:r>
      <w:r w:rsidR="00067E17">
        <w:rPr>
          <w:rFonts w:asciiTheme="minorHAnsi" w:hAnsiTheme="minorHAnsi" w:cstheme="minorHAnsi"/>
          <w:color w:val="373737"/>
          <w:sz w:val="28"/>
          <w:szCs w:val="28"/>
        </w:rPr>
        <w:t>This project could be helpful to the various public places as the complete process gets automated through implementing various techniques and devices</w:t>
      </w:r>
      <w:r w:rsidRPr="00F404E4">
        <w:rPr>
          <w:rFonts w:cs="Calibri"/>
          <w:color w:val="373737"/>
          <w:sz w:val="28"/>
          <w:szCs w:val="28"/>
        </w:rPr>
        <w:t xml:space="preserve">. </w:t>
      </w:r>
      <w:r w:rsidR="00AC4369">
        <w:rPr>
          <w:rFonts w:cs="Calibri"/>
          <w:color w:val="373737"/>
          <w:sz w:val="28"/>
          <w:szCs w:val="28"/>
        </w:rPr>
        <w:t>The central controlling team will be having the governance to the whole unit through sensors and tracking devices</w:t>
      </w:r>
      <w:r w:rsidRPr="00F404E4">
        <w:rPr>
          <w:rFonts w:cs="Calibri"/>
          <w:color w:val="373737"/>
          <w:sz w:val="28"/>
          <w:szCs w:val="28"/>
        </w:rPr>
        <w:t xml:space="preserve">. </w:t>
      </w:r>
      <w:r w:rsidR="00AC4369">
        <w:rPr>
          <w:rFonts w:cs="Calibri"/>
          <w:color w:val="373737"/>
          <w:sz w:val="28"/>
          <w:szCs w:val="28"/>
        </w:rPr>
        <w:t>As being completely automated system it does not require any kind of human surveillance</w:t>
      </w:r>
      <w:r w:rsidRPr="00F404E4">
        <w:rPr>
          <w:rFonts w:cs="Calibri"/>
          <w:color w:val="373737"/>
          <w:sz w:val="28"/>
          <w:szCs w:val="28"/>
        </w:rPr>
        <w:t>. The software system</w:t>
      </w:r>
      <w:r w:rsidR="00AC4369">
        <w:rPr>
          <w:rFonts w:cs="Calibri"/>
          <w:color w:val="373737"/>
          <w:sz w:val="28"/>
          <w:szCs w:val="28"/>
        </w:rPr>
        <w:t xml:space="preserve"> allows the vehicles to allot</w:t>
      </w:r>
      <w:r w:rsidR="00AE0807">
        <w:rPr>
          <w:rFonts w:cs="Calibri"/>
          <w:color w:val="373737"/>
          <w:sz w:val="28"/>
          <w:szCs w:val="28"/>
        </w:rPr>
        <w:t xml:space="preserve"> the vacant parking slot and it </w:t>
      </w:r>
      <w:r w:rsidR="00AC4369">
        <w:rPr>
          <w:rFonts w:cs="Calibri"/>
          <w:color w:val="373737"/>
          <w:sz w:val="28"/>
          <w:szCs w:val="28"/>
        </w:rPr>
        <w:t>displays all the occupied and vacant parking slots in the whole parking area. The central controlling system</w:t>
      </w:r>
      <w:r w:rsidRPr="00F404E4">
        <w:rPr>
          <w:rFonts w:cs="Calibri"/>
          <w:color w:val="373737"/>
          <w:sz w:val="28"/>
          <w:szCs w:val="28"/>
        </w:rPr>
        <w:t xml:space="preserve"> has overall rights over the system and can moderate</w:t>
      </w:r>
      <w:r w:rsidR="00AC4369">
        <w:rPr>
          <w:rFonts w:cs="Calibri"/>
          <w:color w:val="373737"/>
          <w:sz w:val="28"/>
          <w:szCs w:val="28"/>
        </w:rPr>
        <w:t xml:space="preserve"> </w:t>
      </w:r>
      <w:r w:rsidR="00441AE0">
        <w:rPr>
          <w:rFonts w:cs="Calibri"/>
          <w:color w:val="373737"/>
          <w:sz w:val="28"/>
          <w:szCs w:val="28"/>
        </w:rPr>
        <w:t>the entire signals to the parking slots if something happens</w:t>
      </w:r>
      <w:r w:rsidR="001470A1">
        <w:rPr>
          <w:rFonts w:cs="Calibri"/>
          <w:color w:val="373737"/>
          <w:sz w:val="28"/>
          <w:szCs w:val="28"/>
        </w:rPr>
        <w:t xml:space="preserve"> wrong</w:t>
      </w:r>
      <w:r w:rsidR="00441AE0">
        <w:rPr>
          <w:rFonts w:cs="Calibri"/>
          <w:color w:val="373737"/>
          <w:sz w:val="28"/>
          <w:szCs w:val="28"/>
        </w:rPr>
        <w:t xml:space="preserve"> by some technical issues</w:t>
      </w:r>
      <w:r w:rsidRPr="00F404E4">
        <w:rPr>
          <w:rFonts w:cs="Calibri"/>
          <w:color w:val="373737"/>
          <w:sz w:val="28"/>
          <w:szCs w:val="28"/>
        </w:rPr>
        <w:t xml:space="preserve">. </w:t>
      </w:r>
      <w:r w:rsidR="00441AE0">
        <w:rPr>
          <w:rFonts w:cs="Calibri"/>
          <w:color w:val="373737"/>
          <w:sz w:val="28"/>
          <w:szCs w:val="28"/>
        </w:rPr>
        <w:t xml:space="preserve">The system </w:t>
      </w:r>
      <w:r w:rsidRPr="00F404E4">
        <w:rPr>
          <w:rFonts w:cs="Calibri"/>
          <w:color w:val="373737"/>
          <w:sz w:val="28"/>
          <w:szCs w:val="28"/>
        </w:rPr>
        <w:t xml:space="preserve">handles </w:t>
      </w:r>
      <w:r w:rsidR="00441AE0">
        <w:rPr>
          <w:rFonts w:cs="Calibri"/>
          <w:color w:val="373737"/>
          <w:sz w:val="28"/>
          <w:szCs w:val="28"/>
        </w:rPr>
        <w:t>entirely the allotment of parking slots</w:t>
      </w:r>
      <w:r w:rsidR="001470A1">
        <w:rPr>
          <w:rFonts w:cs="Calibri"/>
          <w:color w:val="373737"/>
          <w:sz w:val="28"/>
          <w:szCs w:val="28"/>
        </w:rPr>
        <w:t xml:space="preserve"> by knowing the Occupied</w:t>
      </w:r>
      <w:r w:rsidR="00441AE0">
        <w:rPr>
          <w:rFonts w:cs="Calibri"/>
          <w:color w:val="373737"/>
          <w:sz w:val="28"/>
          <w:szCs w:val="28"/>
        </w:rPr>
        <w:t xml:space="preserve"> and vacant slots</w:t>
      </w:r>
      <w:r w:rsidRPr="00F404E4">
        <w:rPr>
          <w:rFonts w:cs="Calibri"/>
          <w:color w:val="373737"/>
          <w:sz w:val="28"/>
          <w:szCs w:val="28"/>
        </w:rPr>
        <w:t>.</w:t>
      </w:r>
      <w:r w:rsidR="00441AE0">
        <w:rPr>
          <w:rFonts w:cs="Calibri"/>
          <w:color w:val="373737"/>
          <w:sz w:val="28"/>
          <w:szCs w:val="28"/>
        </w:rPr>
        <w:t xml:space="preserve"> Also, the system displays total parking slots, occupied parking slots and available parking slots along with the respective charges. The best part about the system is that it automatically keeps track of the vehicles got entered into the parking slots and is a</w:t>
      </w:r>
      <w:r w:rsidR="008024B3">
        <w:rPr>
          <w:rFonts w:cs="Calibri"/>
          <w:color w:val="373737"/>
          <w:sz w:val="28"/>
          <w:szCs w:val="28"/>
        </w:rPr>
        <w:t>ble to auto generate the receipt</w:t>
      </w:r>
      <w:r w:rsidR="00441AE0">
        <w:rPr>
          <w:rFonts w:cs="Calibri"/>
          <w:color w:val="373737"/>
          <w:sz w:val="28"/>
          <w:szCs w:val="28"/>
        </w:rPr>
        <w:t xml:space="preserve"> with </w:t>
      </w:r>
      <w:r w:rsidR="008024B3">
        <w:rPr>
          <w:rFonts w:cs="Calibri"/>
          <w:color w:val="373737"/>
          <w:sz w:val="28"/>
          <w:szCs w:val="28"/>
        </w:rPr>
        <w:t>charges</w:t>
      </w:r>
      <w:r w:rsidR="00441AE0">
        <w:rPr>
          <w:rFonts w:cs="Calibri"/>
          <w:color w:val="373737"/>
          <w:sz w:val="28"/>
          <w:szCs w:val="28"/>
        </w:rPr>
        <w:t xml:space="preserve"> to</w:t>
      </w:r>
      <w:r w:rsidR="008024B3">
        <w:rPr>
          <w:rFonts w:cs="Calibri"/>
          <w:color w:val="373737"/>
          <w:sz w:val="28"/>
          <w:szCs w:val="28"/>
        </w:rPr>
        <w:t xml:space="preserve"> the</w:t>
      </w:r>
      <w:r w:rsidR="001470A1">
        <w:rPr>
          <w:rFonts w:cs="Calibri"/>
          <w:color w:val="373737"/>
          <w:sz w:val="28"/>
          <w:szCs w:val="28"/>
        </w:rPr>
        <w:t xml:space="preserve"> customer according to the </w:t>
      </w:r>
      <w:r w:rsidR="00441AE0">
        <w:rPr>
          <w:rFonts w:cs="Calibri"/>
          <w:color w:val="373737"/>
          <w:sz w:val="28"/>
          <w:szCs w:val="28"/>
        </w:rPr>
        <w:t>time with respect to the charges.</w:t>
      </w:r>
    </w:p>
    <w:p w:rsidR="00F404E4" w:rsidRPr="00013BCF" w:rsidRDefault="00F404E4" w:rsidP="00F404E4">
      <w:pPr>
        <w:rPr>
          <w:rFonts w:ascii="Arial" w:hAnsi="Arial" w:cs="Arial"/>
          <w:color w:val="373737"/>
          <w:sz w:val="36"/>
          <w:szCs w:val="36"/>
        </w:rPr>
      </w:pPr>
      <w:r w:rsidRPr="00013BCF">
        <w:rPr>
          <w:rFonts w:ascii="Arial" w:hAnsi="Arial" w:cs="Arial"/>
          <w:b/>
          <w:color w:val="373737"/>
          <w:sz w:val="36"/>
          <w:szCs w:val="36"/>
        </w:rPr>
        <w:t>Modules:</w:t>
      </w:r>
    </w:p>
    <w:p w:rsidR="00F404E4" w:rsidRPr="00013BCF" w:rsidRDefault="00441AE0" w:rsidP="00D218A3">
      <w:pPr>
        <w:pStyle w:val="ListParagraph"/>
        <w:numPr>
          <w:ilvl w:val="0"/>
          <w:numId w:val="1"/>
        </w:numPr>
        <w:jc w:val="both"/>
        <w:rPr>
          <w:rFonts w:asciiTheme="minorHAnsi" w:hAnsiTheme="minorHAnsi" w:cstheme="minorHAnsi"/>
          <w:color w:val="373737"/>
          <w:sz w:val="28"/>
          <w:szCs w:val="28"/>
        </w:rPr>
      </w:pPr>
      <w:r>
        <w:rPr>
          <w:rFonts w:asciiTheme="minorHAnsi" w:hAnsiTheme="minorHAnsi" w:cstheme="minorHAnsi"/>
          <w:color w:val="373737"/>
          <w:sz w:val="28"/>
          <w:szCs w:val="28"/>
        </w:rPr>
        <w:t>Central controlling unit</w:t>
      </w:r>
      <w:r w:rsidR="00317A4B">
        <w:rPr>
          <w:rFonts w:asciiTheme="minorHAnsi" w:hAnsiTheme="minorHAnsi" w:cstheme="minorHAnsi"/>
          <w:color w:val="373737"/>
          <w:sz w:val="28"/>
          <w:szCs w:val="28"/>
        </w:rPr>
        <w:t>.</w:t>
      </w:r>
    </w:p>
    <w:p w:rsidR="00F404E4" w:rsidRPr="00013BCF" w:rsidRDefault="00317A4B" w:rsidP="00D218A3">
      <w:pPr>
        <w:pStyle w:val="ListParagraph"/>
        <w:numPr>
          <w:ilvl w:val="0"/>
          <w:numId w:val="1"/>
        </w:numPr>
        <w:jc w:val="both"/>
        <w:rPr>
          <w:rFonts w:asciiTheme="minorHAnsi" w:hAnsiTheme="minorHAnsi" w:cstheme="minorHAnsi"/>
          <w:color w:val="373737"/>
          <w:sz w:val="28"/>
          <w:szCs w:val="28"/>
        </w:rPr>
      </w:pPr>
      <w:r>
        <w:rPr>
          <w:rFonts w:asciiTheme="minorHAnsi" w:hAnsiTheme="minorHAnsi" w:cstheme="minorHAnsi"/>
          <w:color w:val="373737"/>
          <w:sz w:val="28"/>
          <w:szCs w:val="28"/>
        </w:rPr>
        <w:t>Entry controlling system.</w:t>
      </w:r>
    </w:p>
    <w:p w:rsidR="00F404E4" w:rsidRPr="00013BCF" w:rsidRDefault="00317A4B" w:rsidP="00D218A3">
      <w:pPr>
        <w:pStyle w:val="ListParagraph"/>
        <w:numPr>
          <w:ilvl w:val="0"/>
          <w:numId w:val="1"/>
        </w:numPr>
        <w:jc w:val="both"/>
        <w:rPr>
          <w:rFonts w:asciiTheme="minorHAnsi" w:hAnsiTheme="minorHAnsi" w:cstheme="minorHAnsi"/>
          <w:color w:val="373737"/>
          <w:sz w:val="28"/>
          <w:szCs w:val="28"/>
        </w:rPr>
      </w:pPr>
      <w:r>
        <w:rPr>
          <w:rFonts w:asciiTheme="minorHAnsi" w:hAnsiTheme="minorHAnsi" w:cstheme="minorHAnsi"/>
          <w:color w:val="373737"/>
          <w:sz w:val="28"/>
          <w:szCs w:val="28"/>
        </w:rPr>
        <w:t>CCTV surveillance.</w:t>
      </w:r>
    </w:p>
    <w:p w:rsidR="00E43E14" w:rsidRPr="00013BCF" w:rsidRDefault="00317A4B" w:rsidP="00D218A3">
      <w:pPr>
        <w:pStyle w:val="ListParagraph"/>
        <w:numPr>
          <w:ilvl w:val="0"/>
          <w:numId w:val="1"/>
        </w:numPr>
        <w:jc w:val="both"/>
        <w:rPr>
          <w:rFonts w:asciiTheme="minorHAnsi" w:hAnsiTheme="minorHAnsi" w:cstheme="minorHAnsi"/>
          <w:color w:val="373737"/>
          <w:sz w:val="28"/>
          <w:szCs w:val="28"/>
        </w:rPr>
      </w:pPr>
      <w:r>
        <w:rPr>
          <w:rFonts w:asciiTheme="minorHAnsi" w:hAnsiTheme="minorHAnsi" w:cstheme="minorHAnsi"/>
          <w:color w:val="373737"/>
          <w:sz w:val="28"/>
          <w:szCs w:val="28"/>
        </w:rPr>
        <w:t>Notifications to the central authority.</w:t>
      </w:r>
    </w:p>
    <w:p w:rsidR="00E43E14" w:rsidRPr="00013BCF" w:rsidRDefault="00317A4B" w:rsidP="00D218A3">
      <w:pPr>
        <w:pStyle w:val="ListParagraph"/>
        <w:numPr>
          <w:ilvl w:val="0"/>
          <w:numId w:val="1"/>
        </w:numPr>
        <w:jc w:val="both"/>
        <w:rPr>
          <w:rFonts w:asciiTheme="minorHAnsi" w:hAnsiTheme="minorHAnsi" w:cstheme="minorHAnsi"/>
          <w:color w:val="373737"/>
          <w:sz w:val="28"/>
          <w:szCs w:val="28"/>
        </w:rPr>
      </w:pPr>
      <w:r>
        <w:rPr>
          <w:rFonts w:asciiTheme="minorHAnsi" w:hAnsiTheme="minorHAnsi" w:cstheme="minorHAnsi"/>
          <w:color w:val="373737"/>
          <w:sz w:val="28"/>
          <w:szCs w:val="28"/>
        </w:rPr>
        <w:t>Auto ticket generating system for vacant parking slots.</w:t>
      </w:r>
    </w:p>
    <w:p w:rsidR="00E43E14" w:rsidRPr="00013BCF" w:rsidRDefault="00317A4B" w:rsidP="00D218A3">
      <w:pPr>
        <w:pStyle w:val="ListParagraph"/>
        <w:numPr>
          <w:ilvl w:val="0"/>
          <w:numId w:val="1"/>
        </w:numPr>
        <w:jc w:val="both"/>
        <w:rPr>
          <w:rFonts w:asciiTheme="minorHAnsi" w:hAnsiTheme="minorHAnsi" w:cstheme="minorHAnsi"/>
          <w:color w:val="373737"/>
          <w:sz w:val="28"/>
          <w:szCs w:val="28"/>
        </w:rPr>
      </w:pPr>
      <w:r>
        <w:rPr>
          <w:rFonts w:asciiTheme="minorHAnsi" w:hAnsiTheme="minorHAnsi" w:cstheme="minorHAnsi"/>
          <w:color w:val="373737"/>
          <w:sz w:val="28"/>
          <w:szCs w:val="28"/>
        </w:rPr>
        <w:t>Customers can also give their quick feedback while taking the service receipt.</w:t>
      </w:r>
    </w:p>
    <w:p w:rsidR="00E43E14" w:rsidRPr="00013BCF" w:rsidRDefault="00317A4B" w:rsidP="00D218A3">
      <w:pPr>
        <w:pStyle w:val="ListParagraph"/>
        <w:numPr>
          <w:ilvl w:val="0"/>
          <w:numId w:val="1"/>
        </w:numPr>
        <w:jc w:val="both"/>
        <w:rPr>
          <w:rFonts w:asciiTheme="minorHAnsi" w:hAnsiTheme="minorHAnsi" w:cstheme="minorHAnsi"/>
          <w:color w:val="373737"/>
          <w:sz w:val="28"/>
          <w:szCs w:val="28"/>
        </w:rPr>
      </w:pPr>
      <w:r>
        <w:rPr>
          <w:rFonts w:asciiTheme="minorHAnsi" w:hAnsiTheme="minorHAnsi" w:cstheme="minorHAnsi"/>
          <w:color w:val="373737"/>
          <w:sz w:val="28"/>
          <w:szCs w:val="28"/>
        </w:rPr>
        <w:t>The vehicle information will automatically be captured and recorded to the main systems. Thus by helping to improve accuracy and reduce human efforts.</w:t>
      </w:r>
    </w:p>
    <w:p w:rsidR="00F404E4" w:rsidRPr="00D218A3" w:rsidRDefault="00D31471" w:rsidP="00D218A3">
      <w:pPr>
        <w:pStyle w:val="ListParagraph"/>
        <w:numPr>
          <w:ilvl w:val="0"/>
          <w:numId w:val="1"/>
        </w:numPr>
        <w:jc w:val="both"/>
        <w:rPr>
          <w:rFonts w:asciiTheme="minorHAnsi" w:hAnsiTheme="minorHAnsi" w:cstheme="minorHAnsi"/>
          <w:color w:val="373737"/>
          <w:sz w:val="28"/>
          <w:szCs w:val="28"/>
        </w:rPr>
      </w:pPr>
      <w:r w:rsidRPr="00013BCF">
        <w:rPr>
          <w:rFonts w:asciiTheme="minorHAnsi" w:hAnsiTheme="minorHAnsi" w:cstheme="minorHAnsi"/>
          <w:color w:val="373737"/>
          <w:sz w:val="28"/>
          <w:szCs w:val="28"/>
        </w:rPr>
        <w:t>Th</w:t>
      </w:r>
      <w:r w:rsidR="00317A4B">
        <w:rPr>
          <w:rFonts w:asciiTheme="minorHAnsi" w:hAnsiTheme="minorHAnsi" w:cstheme="minorHAnsi"/>
          <w:color w:val="373737"/>
          <w:sz w:val="28"/>
          <w:szCs w:val="28"/>
        </w:rPr>
        <w:t>ere will be automated service charges receipt generating system at the exit gate</w:t>
      </w:r>
      <w:r w:rsidR="00D218A3">
        <w:rPr>
          <w:rFonts w:asciiTheme="minorHAnsi" w:hAnsiTheme="minorHAnsi" w:cstheme="minorHAnsi"/>
          <w:color w:val="373737"/>
          <w:sz w:val="28"/>
          <w:szCs w:val="28"/>
        </w:rPr>
        <w:t>.</w:t>
      </w:r>
    </w:p>
    <w:p w:rsidR="00F404E4" w:rsidRDefault="00F404E4" w:rsidP="00F404E4">
      <w:pPr>
        <w:rPr>
          <w:rFonts w:ascii="Arial" w:hAnsi="Arial" w:cs="Arial"/>
          <w:color w:val="373737"/>
        </w:rPr>
      </w:pPr>
    </w:p>
    <w:p w:rsidR="00F404E4" w:rsidRDefault="00F404E4" w:rsidP="00F404E4">
      <w:pPr>
        <w:rPr>
          <w:rFonts w:ascii="Arial" w:hAnsi="Arial" w:cs="Arial"/>
          <w:b/>
          <w:bCs/>
          <w:color w:val="373737"/>
          <w:sz w:val="36"/>
          <w:szCs w:val="36"/>
        </w:rPr>
      </w:pPr>
      <w:r w:rsidRPr="00013BCF">
        <w:rPr>
          <w:rFonts w:ascii="Arial" w:hAnsi="Arial" w:cs="Arial"/>
          <w:b/>
          <w:bCs/>
          <w:color w:val="373737"/>
          <w:sz w:val="36"/>
          <w:szCs w:val="36"/>
        </w:rPr>
        <w:lastRenderedPageBreak/>
        <w:t>Key features:</w:t>
      </w:r>
    </w:p>
    <w:p w:rsidR="001470A1" w:rsidRPr="00013BCF" w:rsidRDefault="001470A1" w:rsidP="00F404E4">
      <w:pPr>
        <w:rPr>
          <w:rFonts w:ascii="Arial" w:hAnsi="Arial" w:cs="Arial"/>
          <w:b/>
          <w:bCs/>
          <w:color w:val="373737"/>
          <w:sz w:val="36"/>
          <w:szCs w:val="36"/>
        </w:rPr>
      </w:pPr>
    </w:p>
    <w:p w:rsidR="00F404E4" w:rsidRDefault="006F6AA3" w:rsidP="00C15DD4">
      <w:pPr>
        <w:pStyle w:val="ListParagraph"/>
        <w:numPr>
          <w:ilvl w:val="0"/>
          <w:numId w:val="4"/>
        </w:numPr>
        <w:jc w:val="both"/>
        <w:rPr>
          <w:b/>
          <w:sz w:val="32"/>
          <w:szCs w:val="24"/>
        </w:rPr>
      </w:pPr>
      <w:r>
        <w:rPr>
          <w:b/>
          <w:sz w:val="32"/>
          <w:szCs w:val="24"/>
        </w:rPr>
        <w:t>Admin:</w:t>
      </w:r>
    </w:p>
    <w:p w:rsidR="006F6AA3" w:rsidRPr="00013BCF" w:rsidRDefault="004B1A1C" w:rsidP="00D218A3">
      <w:pPr>
        <w:pStyle w:val="ListParagraph"/>
        <w:numPr>
          <w:ilvl w:val="0"/>
          <w:numId w:val="7"/>
        </w:numPr>
        <w:jc w:val="both"/>
        <w:rPr>
          <w:rFonts w:asciiTheme="minorHAnsi" w:hAnsiTheme="minorHAnsi" w:cstheme="minorHAnsi"/>
          <w:b/>
          <w:sz w:val="28"/>
          <w:szCs w:val="28"/>
        </w:rPr>
      </w:pPr>
      <w:r>
        <w:rPr>
          <w:rFonts w:asciiTheme="minorHAnsi" w:eastAsia="Times New Roman" w:hAnsiTheme="minorHAnsi" w:cstheme="minorHAnsi"/>
          <w:color w:val="333333"/>
          <w:kern w:val="0"/>
          <w:sz w:val="28"/>
          <w:szCs w:val="28"/>
          <w:lang w:bidi="mr-IN"/>
        </w:rPr>
        <w:t>Customers get better option over the time consuming traditional parking system.</w:t>
      </w:r>
    </w:p>
    <w:p w:rsidR="006F6AA3" w:rsidRPr="00013BCF" w:rsidRDefault="004B1A1C" w:rsidP="00D218A3">
      <w:pPr>
        <w:pStyle w:val="ListParagraph"/>
        <w:numPr>
          <w:ilvl w:val="0"/>
          <w:numId w:val="7"/>
        </w:numPr>
        <w:jc w:val="both"/>
        <w:rPr>
          <w:rFonts w:asciiTheme="minorHAnsi" w:hAnsiTheme="minorHAnsi" w:cstheme="minorHAnsi"/>
          <w:b/>
          <w:sz w:val="28"/>
          <w:szCs w:val="28"/>
        </w:rPr>
      </w:pPr>
      <w:r>
        <w:rPr>
          <w:rFonts w:asciiTheme="minorHAnsi" w:eastAsia="Times New Roman" w:hAnsiTheme="minorHAnsi" w:cstheme="minorHAnsi"/>
          <w:color w:val="333333"/>
          <w:kern w:val="0"/>
          <w:sz w:val="28"/>
          <w:szCs w:val="28"/>
          <w:lang w:bidi="mr-IN"/>
        </w:rPr>
        <w:t>Improves traffic disciplines.</w:t>
      </w:r>
    </w:p>
    <w:p w:rsidR="006F6AA3" w:rsidRPr="00013BCF" w:rsidRDefault="004B1A1C" w:rsidP="00D218A3">
      <w:pPr>
        <w:pStyle w:val="ListParagraph"/>
        <w:numPr>
          <w:ilvl w:val="0"/>
          <w:numId w:val="7"/>
        </w:numPr>
        <w:jc w:val="both"/>
        <w:rPr>
          <w:rFonts w:asciiTheme="minorHAnsi" w:hAnsiTheme="minorHAnsi" w:cstheme="minorHAnsi"/>
          <w:b/>
          <w:sz w:val="28"/>
          <w:szCs w:val="28"/>
        </w:rPr>
      </w:pPr>
      <w:r>
        <w:rPr>
          <w:rFonts w:asciiTheme="minorHAnsi" w:eastAsia="Times New Roman" w:hAnsiTheme="minorHAnsi" w:cstheme="minorHAnsi"/>
          <w:color w:val="333333"/>
          <w:kern w:val="0"/>
          <w:sz w:val="28"/>
          <w:szCs w:val="28"/>
          <w:lang w:bidi="mr-IN"/>
        </w:rPr>
        <w:t>Quick entrance and exit.</w:t>
      </w:r>
    </w:p>
    <w:p w:rsidR="006F6AA3" w:rsidRPr="00013BCF" w:rsidRDefault="006F6AA3" w:rsidP="00D218A3">
      <w:pPr>
        <w:pStyle w:val="ListParagraph"/>
        <w:numPr>
          <w:ilvl w:val="0"/>
          <w:numId w:val="7"/>
        </w:numPr>
        <w:jc w:val="both"/>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Reduc</w:t>
      </w:r>
      <w:r w:rsidR="004B1A1C">
        <w:rPr>
          <w:rFonts w:asciiTheme="minorHAnsi" w:eastAsia="Times New Roman" w:hAnsiTheme="minorHAnsi" w:cstheme="minorHAnsi"/>
          <w:color w:val="333333"/>
          <w:kern w:val="0"/>
          <w:sz w:val="28"/>
          <w:szCs w:val="28"/>
          <w:lang w:bidi="mr-IN"/>
        </w:rPr>
        <w:t>ed burden by keeping manual tracking and records.</w:t>
      </w:r>
    </w:p>
    <w:p w:rsidR="006F6AA3" w:rsidRPr="001470A1" w:rsidRDefault="004B1A1C" w:rsidP="00D218A3">
      <w:pPr>
        <w:pStyle w:val="ListParagraph"/>
        <w:numPr>
          <w:ilvl w:val="0"/>
          <w:numId w:val="7"/>
        </w:numPr>
        <w:jc w:val="both"/>
        <w:rPr>
          <w:rFonts w:asciiTheme="minorHAnsi" w:hAnsiTheme="minorHAnsi" w:cstheme="minorHAnsi"/>
          <w:b/>
          <w:sz w:val="28"/>
          <w:szCs w:val="28"/>
        </w:rPr>
      </w:pPr>
      <w:r>
        <w:rPr>
          <w:rFonts w:asciiTheme="minorHAnsi" w:eastAsia="Times New Roman" w:hAnsiTheme="minorHAnsi" w:cstheme="minorHAnsi"/>
          <w:color w:val="333333"/>
          <w:kern w:val="0"/>
          <w:sz w:val="28"/>
          <w:szCs w:val="28"/>
          <w:lang w:bidi="mr-IN"/>
        </w:rPr>
        <w:t>Automatic charges receipt generation system.</w:t>
      </w:r>
    </w:p>
    <w:p w:rsidR="001470A1" w:rsidRPr="001470A1" w:rsidRDefault="001470A1" w:rsidP="00D218A3">
      <w:pPr>
        <w:pStyle w:val="ListParagraph"/>
        <w:ind w:left="2520"/>
        <w:jc w:val="both"/>
        <w:rPr>
          <w:rFonts w:asciiTheme="minorHAnsi" w:hAnsiTheme="minorHAnsi" w:cstheme="minorHAnsi"/>
          <w:b/>
          <w:sz w:val="28"/>
          <w:szCs w:val="28"/>
        </w:rPr>
      </w:pPr>
    </w:p>
    <w:p w:rsidR="001470A1" w:rsidRPr="00013BCF" w:rsidRDefault="001470A1" w:rsidP="00D218A3">
      <w:pPr>
        <w:pStyle w:val="ListParagraph"/>
        <w:ind w:left="2520"/>
        <w:jc w:val="both"/>
        <w:rPr>
          <w:rFonts w:asciiTheme="minorHAnsi" w:hAnsiTheme="minorHAnsi" w:cstheme="minorHAnsi"/>
          <w:b/>
          <w:sz w:val="28"/>
          <w:szCs w:val="28"/>
        </w:rPr>
      </w:pPr>
    </w:p>
    <w:p w:rsidR="00F404E4" w:rsidRDefault="004B1A1C" w:rsidP="00D218A3">
      <w:pPr>
        <w:pStyle w:val="ListParagraph"/>
        <w:numPr>
          <w:ilvl w:val="0"/>
          <w:numId w:val="4"/>
        </w:numPr>
        <w:jc w:val="both"/>
        <w:rPr>
          <w:b/>
          <w:sz w:val="32"/>
          <w:szCs w:val="24"/>
        </w:rPr>
      </w:pPr>
      <w:r>
        <w:rPr>
          <w:b/>
          <w:sz w:val="32"/>
          <w:szCs w:val="24"/>
        </w:rPr>
        <w:t>Customers</w:t>
      </w:r>
      <w:r w:rsidR="006F6AA3">
        <w:rPr>
          <w:b/>
          <w:sz w:val="32"/>
          <w:szCs w:val="24"/>
        </w:rPr>
        <w:t>:</w:t>
      </w:r>
    </w:p>
    <w:p w:rsidR="006F6AA3" w:rsidRPr="00013BCF" w:rsidRDefault="004B1A1C" w:rsidP="00D218A3">
      <w:pPr>
        <w:pStyle w:val="ListParagraph"/>
        <w:numPr>
          <w:ilvl w:val="0"/>
          <w:numId w:val="11"/>
        </w:numPr>
        <w:jc w:val="both"/>
        <w:rPr>
          <w:rFonts w:asciiTheme="minorHAnsi" w:hAnsiTheme="minorHAnsi" w:cstheme="minorHAnsi"/>
          <w:b/>
          <w:sz w:val="28"/>
          <w:szCs w:val="28"/>
        </w:rPr>
      </w:pPr>
      <w:r>
        <w:rPr>
          <w:rFonts w:asciiTheme="minorHAnsi" w:hAnsiTheme="minorHAnsi" w:cstheme="minorHAnsi"/>
          <w:color w:val="333333"/>
          <w:sz w:val="28"/>
          <w:szCs w:val="28"/>
          <w:shd w:val="clear" w:color="auto" w:fill="FFFFFF"/>
        </w:rPr>
        <w:t>Gets informed about vacant slots while entering the parking lot.</w:t>
      </w:r>
    </w:p>
    <w:p w:rsidR="004B1A1C" w:rsidRPr="004B1A1C" w:rsidRDefault="004B1A1C" w:rsidP="00D218A3">
      <w:pPr>
        <w:pStyle w:val="ListParagraph"/>
        <w:numPr>
          <w:ilvl w:val="0"/>
          <w:numId w:val="11"/>
        </w:numPr>
        <w:jc w:val="both"/>
        <w:rPr>
          <w:rFonts w:asciiTheme="minorHAnsi" w:hAnsiTheme="minorHAnsi" w:cstheme="minorHAnsi"/>
          <w:b/>
          <w:sz w:val="28"/>
          <w:szCs w:val="28"/>
        </w:rPr>
      </w:pPr>
      <w:r>
        <w:rPr>
          <w:rFonts w:asciiTheme="minorHAnsi" w:hAnsiTheme="minorHAnsi" w:cstheme="minorHAnsi"/>
          <w:sz w:val="28"/>
          <w:szCs w:val="28"/>
        </w:rPr>
        <w:t xml:space="preserve">Helps to guide exact vacant slot </w:t>
      </w:r>
      <w:r w:rsidR="001470A1">
        <w:rPr>
          <w:rFonts w:asciiTheme="minorHAnsi" w:hAnsiTheme="minorHAnsi" w:cstheme="minorHAnsi"/>
          <w:sz w:val="28"/>
          <w:szCs w:val="28"/>
        </w:rPr>
        <w:t>in the multi storied buildings.</w:t>
      </w:r>
    </w:p>
    <w:p w:rsidR="006F6AA3" w:rsidRPr="00013BCF" w:rsidRDefault="001470A1" w:rsidP="00D218A3">
      <w:pPr>
        <w:pStyle w:val="ListParagraph"/>
        <w:numPr>
          <w:ilvl w:val="0"/>
          <w:numId w:val="11"/>
        </w:numPr>
        <w:jc w:val="both"/>
        <w:rPr>
          <w:rFonts w:asciiTheme="minorHAnsi" w:hAnsiTheme="minorHAnsi" w:cstheme="minorHAnsi"/>
          <w:b/>
          <w:sz w:val="28"/>
          <w:szCs w:val="28"/>
        </w:rPr>
      </w:pPr>
      <w:r>
        <w:rPr>
          <w:rFonts w:asciiTheme="minorHAnsi" w:hAnsiTheme="minorHAnsi" w:cstheme="minorHAnsi"/>
          <w:color w:val="333333"/>
          <w:sz w:val="28"/>
          <w:szCs w:val="28"/>
          <w:shd w:val="clear" w:color="auto" w:fill="FFFFFF"/>
        </w:rPr>
        <w:t>Improves safety by tracking vehicle and keeping records</w:t>
      </w:r>
      <w:r w:rsidR="006F6AA3" w:rsidRPr="00013BCF">
        <w:rPr>
          <w:rFonts w:asciiTheme="minorHAnsi" w:hAnsiTheme="minorHAnsi" w:cstheme="minorHAnsi"/>
          <w:color w:val="333333"/>
          <w:sz w:val="28"/>
          <w:szCs w:val="28"/>
          <w:shd w:val="clear" w:color="auto" w:fill="FFFFFF"/>
        </w:rPr>
        <w:t>.</w:t>
      </w:r>
    </w:p>
    <w:p w:rsidR="00C15DD4" w:rsidRPr="001470A1" w:rsidRDefault="001470A1" w:rsidP="00D218A3">
      <w:pPr>
        <w:pStyle w:val="ListParagraph"/>
        <w:numPr>
          <w:ilvl w:val="0"/>
          <w:numId w:val="11"/>
        </w:numPr>
        <w:jc w:val="both"/>
        <w:rPr>
          <w:rFonts w:asciiTheme="minorHAnsi" w:hAnsiTheme="minorHAnsi" w:cstheme="minorHAnsi"/>
          <w:b/>
          <w:sz w:val="28"/>
          <w:szCs w:val="28"/>
        </w:rPr>
      </w:pPr>
      <w:r>
        <w:rPr>
          <w:rFonts w:asciiTheme="minorHAnsi" w:hAnsiTheme="minorHAnsi" w:cstheme="minorHAnsi"/>
          <w:color w:val="333333"/>
          <w:sz w:val="28"/>
          <w:szCs w:val="28"/>
          <w:shd w:val="clear" w:color="auto" w:fill="FFFFFF"/>
        </w:rPr>
        <w:t>It enhances smart city idea</w:t>
      </w:r>
      <w:r w:rsidR="00C15DD4" w:rsidRPr="00013BCF">
        <w:rPr>
          <w:rFonts w:asciiTheme="minorHAnsi" w:hAnsiTheme="minorHAnsi" w:cstheme="minorHAnsi"/>
          <w:color w:val="333333"/>
          <w:sz w:val="28"/>
          <w:szCs w:val="28"/>
          <w:shd w:val="clear" w:color="auto" w:fill="FFFFFF"/>
        </w:rPr>
        <w:t>.</w:t>
      </w:r>
    </w:p>
    <w:p w:rsidR="00C15DD4" w:rsidRPr="00C15DD4" w:rsidRDefault="00C15DD4" w:rsidP="001470A1">
      <w:pPr>
        <w:pStyle w:val="ListParagraph"/>
        <w:ind w:left="2520"/>
        <w:rPr>
          <w:b/>
          <w:sz w:val="24"/>
          <w:szCs w:val="24"/>
        </w:rPr>
      </w:pPr>
      <w:r>
        <w:rPr>
          <w:rFonts w:ascii="Arial" w:hAnsi="Arial" w:cs="Arial"/>
          <w:color w:val="333333"/>
          <w:sz w:val="15"/>
          <w:szCs w:val="15"/>
        </w:rPr>
        <w:br/>
      </w:r>
    </w:p>
    <w:p w:rsidR="00C15DD4" w:rsidRPr="006F6AA3" w:rsidRDefault="00C15DD4" w:rsidP="00C15DD4">
      <w:pPr>
        <w:pStyle w:val="ListParagraph"/>
        <w:ind w:left="2515"/>
        <w:rPr>
          <w:b/>
          <w:sz w:val="32"/>
          <w:szCs w:val="24"/>
        </w:rPr>
      </w:pPr>
    </w:p>
    <w:p w:rsidR="004D1FE8" w:rsidRDefault="004D1FE8" w:rsidP="005005D6">
      <w:pPr>
        <w:rPr>
          <w:b/>
          <w:sz w:val="36"/>
          <w:szCs w:val="36"/>
        </w:rPr>
      </w:pPr>
    </w:p>
    <w:p w:rsidR="00F404E4" w:rsidRPr="00013BCF" w:rsidRDefault="00F404E4" w:rsidP="005005D6">
      <w:pPr>
        <w:rPr>
          <w:b/>
          <w:sz w:val="36"/>
          <w:szCs w:val="36"/>
        </w:rPr>
      </w:pPr>
      <w:r w:rsidRPr="00013BCF">
        <w:rPr>
          <w:b/>
          <w:sz w:val="36"/>
          <w:szCs w:val="36"/>
        </w:rPr>
        <w:t>Advantages:</w:t>
      </w:r>
    </w:p>
    <w:p w:rsidR="0075182B" w:rsidRPr="0075182B" w:rsidRDefault="00F404E4" w:rsidP="00D218A3">
      <w:pPr>
        <w:pStyle w:val="ListParagraph"/>
        <w:numPr>
          <w:ilvl w:val="0"/>
          <w:numId w:val="2"/>
        </w:numPr>
        <w:jc w:val="both"/>
        <w:rPr>
          <w:bCs/>
          <w:sz w:val="28"/>
          <w:szCs w:val="28"/>
        </w:rPr>
      </w:pPr>
      <w:r w:rsidRPr="00F404E4">
        <w:rPr>
          <w:bCs/>
          <w:sz w:val="28"/>
          <w:szCs w:val="28"/>
        </w:rPr>
        <w:t>There wil</w:t>
      </w:r>
      <w:r w:rsidR="0075182B">
        <w:rPr>
          <w:bCs/>
          <w:sz w:val="28"/>
          <w:szCs w:val="28"/>
        </w:rPr>
        <w:t>l be no need of a person for guidance to the vehicle parking lots,</w:t>
      </w:r>
      <w:r w:rsidR="0075182B" w:rsidRPr="0075182B">
        <w:rPr>
          <w:bCs/>
          <w:sz w:val="28"/>
          <w:szCs w:val="28"/>
        </w:rPr>
        <w:t xml:space="preserve"> </w:t>
      </w:r>
      <w:r w:rsidR="0075182B">
        <w:rPr>
          <w:bCs/>
          <w:sz w:val="28"/>
          <w:szCs w:val="28"/>
        </w:rPr>
        <w:t>its arrangement and surveillance. Customers will come to know themselves about the parking slots.</w:t>
      </w:r>
    </w:p>
    <w:p w:rsidR="00F404E4" w:rsidRPr="00F404E4" w:rsidRDefault="00F404E4" w:rsidP="00D218A3">
      <w:pPr>
        <w:pStyle w:val="ListParagraph"/>
        <w:numPr>
          <w:ilvl w:val="0"/>
          <w:numId w:val="2"/>
        </w:numPr>
        <w:jc w:val="both"/>
        <w:rPr>
          <w:bCs/>
          <w:sz w:val="28"/>
          <w:szCs w:val="28"/>
        </w:rPr>
      </w:pPr>
      <w:r w:rsidRPr="00F404E4">
        <w:rPr>
          <w:bCs/>
          <w:sz w:val="28"/>
          <w:szCs w:val="28"/>
        </w:rPr>
        <w:t>T</w:t>
      </w:r>
      <w:r w:rsidR="0075182B">
        <w:rPr>
          <w:bCs/>
          <w:sz w:val="28"/>
          <w:szCs w:val="28"/>
        </w:rPr>
        <w:t>he software system automatically detects the vacant or occupied slots and then assigns the vacant slot to the customer at its entrance</w:t>
      </w:r>
      <w:r w:rsidRPr="00F404E4">
        <w:rPr>
          <w:bCs/>
          <w:sz w:val="28"/>
          <w:szCs w:val="28"/>
        </w:rPr>
        <w:t>.</w:t>
      </w:r>
    </w:p>
    <w:p w:rsidR="00F404E4" w:rsidRPr="00F404E4" w:rsidRDefault="0075182B" w:rsidP="00D218A3">
      <w:pPr>
        <w:pStyle w:val="ListParagraph"/>
        <w:numPr>
          <w:ilvl w:val="0"/>
          <w:numId w:val="2"/>
        </w:numPr>
        <w:jc w:val="both"/>
        <w:rPr>
          <w:bCs/>
          <w:sz w:val="28"/>
          <w:szCs w:val="28"/>
        </w:rPr>
      </w:pPr>
      <w:r>
        <w:rPr>
          <w:bCs/>
          <w:sz w:val="28"/>
          <w:szCs w:val="28"/>
        </w:rPr>
        <w:lastRenderedPageBreak/>
        <w:t>There is central controlling system to handle and keep tracking on the proper working functionality of the system</w:t>
      </w:r>
      <w:r w:rsidR="00F404E4" w:rsidRPr="00F404E4">
        <w:rPr>
          <w:bCs/>
          <w:sz w:val="28"/>
          <w:szCs w:val="28"/>
        </w:rPr>
        <w:t>.</w:t>
      </w:r>
    </w:p>
    <w:p w:rsidR="00F404E4" w:rsidRPr="00F404E4" w:rsidRDefault="0075182B" w:rsidP="00D218A3">
      <w:pPr>
        <w:pStyle w:val="ListParagraph"/>
        <w:numPr>
          <w:ilvl w:val="0"/>
          <w:numId w:val="2"/>
        </w:numPr>
        <w:jc w:val="both"/>
        <w:rPr>
          <w:bCs/>
          <w:sz w:val="28"/>
          <w:szCs w:val="28"/>
        </w:rPr>
      </w:pPr>
      <w:r>
        <w:rPr>
          <w:bCs/>
          <w:sz w:val="28"/>
          <w:szCs w:val="28"/>
        </w:rPr>
        <w:t xml:space="preserve">The customers can easily take entry in the parking lots without </w:t>
      </w:r>
      <w:r w:rsidR="00974DEC">
        <w:rPr>
          <w:bCs/>
          <w:sz w:val="28"/>
          <w:szCs w:val="28"/>
        </w:rPr>
        <w:t>having trouble for finding the vacant slots and make exit by having payment receipt</w:t>
      </w:r>
      <w:r w:rsidR="00F404E4" w:rsidRPr="00F404E4">
        <w:rPr>
          <w:bCs/>
          <w:sz w:val="28"/>
          <w:szCs w:val="28"/>
        </w:rPr>
        <w:t>.</w:t>
      </w:r>
    </w:p>
    <w:p w:rsidR="004D1FE8" w:rsidRPr="004D1FE8" w:rsidRDefault="00F404E4" w:rsidP="00D218A3">
      <w:pPr>
        <w:pStyle w:val="ListParagraph"/>
        <w:numPr>
          <w:ilvl w:val="0"/>
          <w:numId w:val="2"/>
        </w:numPr>
        <w:jc w:val="both"/>
        <w:rPr>
          <w:bCs/>
          <w:sz w:val="28"/>
          <w:szCs w:val="28"/>
        </w:rPr>
      </w:pPr>
      <w:r w:rsidRPr="00F404E4">
        <w:rPr>
          <w:bCs/>
          <w:sz w:val="28"/>
          <w:szCs w:val="28"/>
        </w:rPr>
        <w:t>Th</w:t>
      </w:r>
      <w:r w:rsidR="00974DEC">
        <w:rPr>
          <w:bCs/>
          <w:sz w:val="28"/>
          <w:szCs w:val="28"/>
        </w:rPr>
        <w:t>is system reduces human efforts and maintains discipline.</w:t>
      </w:r>
    </w:p>
    <w:p w:rsidR="005005D6" w:rsidRPr="00013BCF" w:rsidRDefault="005005D6" w:rsidP="00F404E4">
      <w:pPr>
        <w:rPr>
          <w:b/>
          <w:sz w:val="36"/>
          <w:szCs w:val="36"/>
        </w:rPr>
      </w:pPr>
      <w:r w:rsidRPr="00013BCF">
        <w:rPr>
          <w:b/>
          <w:sz w:val="36"/>
          <w:szCs w:val="36"/>
        </w:rPr>
        <w:t>Features:</w:t>
      </w:r>
    </w:p>
    <w:p w:rsidR="005005D6" w:rsidRPr="007E159A" w:rsidRDefault="00974DEC"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Pr>
          <w:rFonts w:asciiTheme="minorHAnsi" w:eastAsia="Times New Roman" w:hAnsiTheme="minorHAnsi" w:cstheme="minorHAnsi"/>
          <w:color w:val="333333"/>
          <w:kern w:val="0"/>
          <w:sz w:val="28"/>
          <w:szCs w:val="28"/>
          <w:lang w:bidi="mr-IN"/>
        </w:rPr>
        <w:t>Display at the entrance.</w:t>
      </w:r>
    </w:p>
    <w:p w:rsidR="005005D6" w:rsidRPr="007E159A" w:rsidRDefault="00974DEC"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Pr>
          <w:rFonts w:asciiTheme="minorHAnsi" w:eastAsia="Times New Roman" w:hAnsiTheme="minorHAnsi" w:cstheme="minorHAnsi"/>
          <w:color w:val="333333"/>
          <w:kern w:val="0"/>
          <w:sz w:val="28"/>
          <w:szCs w:val="28"/>
          <w:lang w:bidi="mr-IN"/>
        </w:rPr>
        <w:t>Automatic slots assigning system.</w:t>
      </w:r>
    </w:p>
    <w:p w:rsidR="005005D6" w:rsidRPr="007E159A" w:rsidRDefault="00974DEC"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Pr>
          <w:rFonts w:asciiTheme="minorHAnsi" w:eastAsia="Times New Roman" w:hAnsiTheme="minorHAnsi" w:cstheme="minorHAnsi"/>
          <w:color w:val="333333"/>
          <w:kern w:val="0"/>
          <w:sz w:val="28"/>
          <w:szCs w:val="28"/>
          <w:lang w:bidi="mr-IN"/>
        </w:rPr>
        <w:t>Tracking for the vehicles got parked.</w:t>
      </w:r>
    </w:p>
    <w:p w:rsidR="005005D6" w:rsidRPr="007E159A" w:rsidRDefault="00974DEC"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Pr>
          <w:rFonts w:asciiTheme="minorHAnsi" w:eastAsia="Times New Roman" w:hAnsiTheme="minorHAnsi" w:cstheme="minorHAnsi"/>
          <w:color w:val="333333"/>
          <w:kern w:val="0"/>
          <w:sz w:val="28"/>
          <w:szCs w:val="28"/>
          <w:lang w:bidi="mr-IN"/>
        </w:rPr>
        <w:t>Saves the time by knowing the slots.</w:t>
      </w:r>
    </w:p>
    <w:p w:rsidR="005005D6" w:rsidRPr="007E159A" w:rsidRDefault="00974DEC"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Pr>
          <w:rFonts w:asciiTheme="minorHAnsi" w:eastAsia="Times New Roman" w:hAnsiTheme="minorHAnsi" w:cstheme="minorHAnsi"/>
          <w:color w:val="333333"/>
          <w:kern w:val="0"/>
          <w:sz w:val="28"/>
          <w:szCs w:val="28"/>
          <w:lang w:bidi="mr-IN"/>
        </w:rPr>
        <w:t>Automatically keeps the entry records and exit records.</w:t>
      </w:r>
    </w:p>
    <w:p w:rsidR="005005D6" w:rsidRPr="007E159A" w:rsidRDefault="00974DEC"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Pr>
          <w:rFonts w:asciiTheme="minorHAnsi" w:eastAsia="Times New Roman" w:hAnsiTheme="minorHAnsi" w:cstheme="minorHAnsi"/>
          <w:color w:val="333333"/>
          <w:kern w:val="0"/>
          <w:sz w:val="28"/>
          <w:szCs w:val="28"/>
          <w:lang w:bidi="mr-IN"/>
        </w:rPr>
        <w:t>Serves the customers by sitting inside the vehicle</w:t>
      </w:r>
      <w:r w:rsidR="005005D6" w:rsidRPr="007E159A">
        <w:rPr>
          <w:rFonts w:asciiTheme="minorHAnsi" w:eastAsia="Times New Roman" w:hAnsiTheme="minorHAnsi" w:cstheme="minorHAnsi"/>
          <w:color w:val="333333"/>
          <w:kern w:val="0"/>
          <w:sz w:val="28"/>
          <w:szCs w:val="28"/>
          <w:lang w:bidi="mr-IN"/>
        </w:rPr>
        <w:t>.</w:t>
      </w:r>
    </w:p>
    <w:p w:rsidR="005005D6" w:rsidRPr="007E159A" w:rsidRDefault="005005D6"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24*7 access</w:t>
      </w:r>
      <w:r w:rsidR="00974DEC">
        <w:rPr>
          <w:rFonts w:asciiTheme="minorHAnsi" w:eastAsia="Times New Roman" w:hAnsiTheme="minorHAnsi" w:cstheme="minorHAnsi"/>
          <w:color w:val="333333"/>
          <w:kern w:val="0"/>
          <w:sz w:val="28"/>
          <w:szCs w:val="28"/>
          <w:lang w:bidi="mr-IN"/>
        </w:rPr>
        <w:t>.</w:t>
      </w:r>
    </w:p>
    <w:p w:rsidR="005005D6" w:rsidRPr="007E159A" w:rsidRDefault="005005D6"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Easy to access</w:t>
      </w:r>
      <w:r w:rsidR="00974DEC">
        <w:rPr>
          <w:rFonts w:asciiTheme="minorHAnsi" w:eastAsia="Times New Roman" w:hAnsiTheme="minorHAnsi" w:cstheme="minorHAnsi"/>
          <w:color w:val="333333"/>
          <w:kern w:val="0"/>
          <w:sz w:val="28"/>
          <w:szCs w:val="28"/>
          <w:lang w:bidi="mr-IN"/>
        </w:rPr>
        <w:t>.</w:t>
      </w:r>
    </w:p>
    <w:p w:rsidR="005005D6" w:rsidRPr="007E159A" w:rsidRDefault="005005D6"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Reduc</w:t>
      </w:r>
      <w:r w:rsidR="00974DEC">
        <w:rPr>
          <w:rFonts w:asciiTheme="minorHAnsi" w:eastAsia="Times New Roman" w:hAnsiTheme="minorHAnsi" w:cstheme="minorHAnsi"/>
          <w:color w:val="333333"/>
          <w:kern w:val="0"/>
          <w:sz w:val="28"/>
          <w:szCs w:val="28"/>
          <w:lang w:bidi="mr-IN"/>
        </w:rPr>
        <w:t>ed burden of manual slots arrangement team.</w:t>
      </w:r>
      <w:bookmarkStart w:id="0" w:name="_GoBack"/>
      <w:bookmarkEnd w:id="0"/>
    </w:p>
    <w:p w:rsidR="005005D6" w:rsidRPr="00974DEC" w:rsidRDefault="00974DEC"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Pr>
          <w:rFonts w:asciiTheme="minorHAnsi" w:eastAsia="Times New Roman" w:hAnsiTheme="minorHAnsi" w:cstheme="minorHAnsi"/>
          <w:color w:val="333333"/>
          <w:kern w:val="0"/>
          <w:sz w:val="28"/>
          <w:szCs w:val="28"/>
          <w:lang w:bidi="mr-IN"/>
        </w:rPr>
        <w:t>Multiple automated functionality.</w:t>
      </w:r>
    </w:p>
    <w:p w:rsidR="005005D6" w:rsidRPr="007E159A" w:rsidRDefault="005005D6" w:rsidP="00D218A3">
      <w:pPr>
        <w:pStyle w:val="ListParagraph"/>
        <w:numPr>
          <w:ilvl w:val="0"/>
          <w:numId w:val="4"/>
        </w:numPr>
        <w:suppressAutoHyphens w:val="0"/>
        <w:spacing w:before="100" w:beforeAutospacing="1" w:after="100" w:afterAutospacing="1" w:line="240" w:lineRule="auto"/>
        <w:jc w:val="both"/>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Impro</w:t>
      </w:r>
      <w:r w:rsidR="00974DEC">
        <w:rPr>
          <w:rFonts w:asciiTheme="minorHAnsi" w:eastAsia="Times New Roman" w:hAnsiTheme="minorHAnsi" w:cstheme="minorHAnsi"/>
          <w:color w:val="333333"/>
          <w:kern w:val="0"/>
          <w:sz w:val="28"/>
          <w:szCs w:val="28"/>
          <w:lang w:bidi="mr-IN"/>
        </w:rPr>
        <w:t xml:space="preserve">ving </w:t>
      </w:r>
      <w:r w:rsidR="00317A4B">
        <w:rPr>
          <w:rFonts w:asciiTheme="minorHAnsi" w:eastAsia="Times New Roman" w:hAnsiTheme="minorHAnsi" w:cstheme="minorHAnsi"/>
          <w:color w:val="333333"/>
          <w:kern w:val="0"/>
          <w:sz w:val="28"/>
          <w:szCs w:val="28"/>
          <w:lang w:bidi="mr-IN"/>
        </w:rPr>
        <w:t>discipline and organized workings.</w:t>
      </w:r>
    </w:p>
    <w:p w:rsidR="005005D6" w:rsidRPr="00F404E4" w:rsidRDefault="005005D6" w:rsidP="00F404E4">
      <w:pPr>
        <w:rPr>
          <w:bCs/>
          <w:sz w:val="28"/>
          <w:szCs w:val="28"/>
        </w:rPr>
      </w:pPr>
    </w:p>
    <w:p w:rsidR="00F404E4" w:rsidRPr="00F404E4" w:rsidRDefault="00F404E4" w:rsidP="00F404E4">
      <w:pPr>
        <w:rPr>
          <w:sz w:val="28"/>
          <w:szCs w:val="28"/>
        </w:rPr>
      </w:pPr>
    </w:p>
    <w:p w:rsidR="004D1FE8" w:rsidRDefault="004D1FE8" w:rsidP="00F404E4">
      <w:pPr>
        <w:tabs>
          <w:tab w:val="left" w:pos="1391"/>
        </w:tabs>
      </w:pPr>
    </w:p>
    <w:p w:rsidR="004D1FE8" w:rsidRPr="004D1FE8" w:rsidRDefault="004D1FE8" w:rsidP="004D1FE8"/>
    <w:p w:rsidR="004D1FE8" w:rsidRPr="004D1FE8" w:rsidRDefault="004D1FE8" w:rsidP="004D1FE8"/>
    <w:p w:rsidR="004D1FE8" w:rsidRPr="00922982" w:rsidRDefault="00922982" w:rsidP="004D1FE8">
      <w:pPr>
        <w:rPr>
          <w:b/>
          <w:bCs/>
          <w:sz w:val="36"/>
          <w:szCs w:val="36"/>
        </w:rPr>
      </w:pPr>
      <w:r w:rsidRPr="00922982">
        <w:rPr>
          <w:b/>
          <w:bCs/>
          <w:sz w:val="36"/>
          <w:szCs w:val="36"/>
        </w:rPr>
        <w:t>Conclusion:</w:t>
      </w:r>
    </w:p>
    <w:p w:rsidR="004D1FE8" w:rsidRPr="00013BCF" w:rsidRDefault="008024B3" w:rsidP="00D218A3">
      <w:pPr>
        <w:jc w:val="both"/>
        <w:rPr>
          <w:rFonts w:asciiTheme="minorHAnsi" w:hAnsiTheme="minorHAnsi" w:cstheme="minorHAnsi"/>
          <w:bCs/>
          <w:sz w:val="28"/>
          <w:szCs w:val="28"/>
        </w:rPr>
      </w:pPr>
      <w:r>
        <w:rPr>
          <w:rFonts w:asciiTheme="minorHAnsi" w:hAnsiTheme="minorHAnsi" w:cstheme="minorHAnsi"/>
          <w:color w:val="333333"/>
          <w:sz w:val="28"/>
          <w:szCs w:val="28"/>
          <w:shd w:val="clear" w:color="auto" w:fill="FFFFFF"/>
        </w:rPr>
        <w:t>This Smart parking system</w:t>
      </w:r>
      <w:r w:rsidR="004D1FE8" w:rsidRPr="00013BCF">
        <w:rPr>
          <w:rFonts w:asciiTheme="minorHAnsi" w:hAnsiTheme="minorHAnsi" w:cstheme="minorHAnsi"/>
          <w:color w:val="333333"/>
          <w:sz w:val="28"/>
          <w:szCs w:val="28"/>
          <w:shd w:val="clear" w:color="auto" w:fill="FFFFFF"/>
        </w:rPr>
        <w:t xml:space="preserve"> hence improves the whole </w:t>
      </w:r>
      <w:r>
        <w:rPr>
          <w:rFonts w:asciiTheme="minorHAnsi" w:hAnsiTheme="minorHAnsi" w:cstheme="minorHAnsi"/>
          <w:color w:val="333333"/>
          <w:sz w:val="28"/>
          <w:szCs w:val="28"/>
          <w:shd w:val="clear" w:color="auto" w:fill="FFFFFF"/>
        </w:rPr>
        <w:t>vehicle parking as well as traffic issues</w:t>
      </w:r>
      <w:r w:rsidR="004D1FE8" w:rsidRPr="00013BCF">
        <w:rPr>
          <w:rFonts w:asciiTheme="minorHAnsi" w:hAnsiTheme="minorHAnsi" w:cstheme="minorHAnsi"/>
          <w:color w:val="333333"/>
          <w:sz w:val="28"/>
          <w:szCs w:val="28"/>
          <w:shd w:val="clear" w:color="auto" w:fill="FFFFFF"/>
        </w:rPr>
        <w:t xml:space="preserve"> m</w:t>
      </w:r>
      <w:r>
        <w:rPr>
          <w:rFonts w:asciiTheme="minorHAnsi" w:hAnsiTheme="minorHAnsi" w:cstheme="minorHAnsi"/>
          <w:color w:val="333333"/>
          <w:sz w:val="28"/>
          <w:szCs w:val="28"/>
          <w:shd w:val="clear" w:color="auto" w:fill="FFFFFF"/>
        </w:rPr>
        <w:t>aking it easier for the vehicle owners</w:t>
      </w:r>
      <w:r w:rsidR="004D1FE8" w:rsidRPr="00013BCF">
        <w:rPr>
          <w:rFonts w:asciiTheme="minorHAnsi" w:hAnsiTheme="minorHAnsi" w:cstheme="minorHAnsi"/>
          <w:color w:val="333333"/>
          <w:sz w:val="28"/>
          <w:szCs w:val="28"/>
          <w:shd w:val="clear" w:color="auto" w:fill="FFFFFF"/>
        </w:rPr>
        <w:t xml:space="preserve"> </w:t>
      </w:r>
      <w:r>
        <w:rPr>
          <w:rFonts w:asciiTheme="minorHAnsi" w:hAnsiTheme="minorHAnsi" w:cstheme="minorHAnsi"/>
          <w:color w:val="333333"/>
          <w:sz w:val="28"/>
          <w:szCs w:val="28"/>
          <w:shd w:val="clear" w:color="auto" w:fill="FFFFFF"/>
        </w:rPr>
        <w:t>not to disturb the entire vehicles in the traffic by having proper parking lots with the smart management system</w:t>
      </w:r>
      <w:r w:rsidR="004D1FE8" w:rsidRPr="00013BCF">
        <w:rPr>
          <w:rFonts w:asciiTheme="minorHAnsi" w:hAnsiTheme="minorHAnsi" w:cstheme="minorHAnsi"/>
          <w:color w:val="333333"/>
          <w:sz w:val="28"/>
          <w:szCs w:val="28"/>
          <w:shd w:val="clear" w:color="auto" w:fill="FFFFFF"/>
        </w:rPr>
        <w:t>.</w:t>
      </w:r>
    </w:p>
    <w:p w:rsidR="00706974" w:rsidRPr="004D1FE8" w:rsidRDefault="00706974" w:rsidP="004D1FE8">
      <w:pPr>
        <w:jc w:val="center"/>
      </w:pPr>
    </w:p>
    <w:sectPr w:rsidR="00706974" w:rsidRPr="004D1FE8" w:rsidSect="007069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9B9" w:rsidRDefault="006459B9" w:rsidP="00F404E4">
      <w:pPr>
        <w:spacing w:after="0" w:line="240" w:lineRule="auto"/>
      </w:pPr>
      <w:r>
        <w:separator/>
      </w:r>
    </w:p>
  </w:endnote>
  <w:endnote w:type="continuationSeparator" w:id="0">
    <w:p w:rsidR="006459B9" w:rsidRDefault="006459B9" w:rsidP="00F4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font275">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9B9" w:rsidRDefault="006459B9" w:rsidP="00F404E4">
      <w:pPr>
        <w:spacing w:after="0" w:line="240" w:lineRule="auto"/>
      </w:pPr>
      <w:r>
        <w:separator/>
      </w:r>
    </w:p>
  </w:footnote>
  <w:footnote w:type="continuationSeparator" w:id="0">
    <w:p w:rsidR="006459B9" w:rsidRDefault="006459B9" w:rsidP="00F404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4E4" w:rsidRPr="00013BCF" w:rsidRDefault="00067E17" w:rsidP="00067E17">
    <w:pPr>
      <w:pStyle w:val="Header"/>
      <w:tabs>
        <w:tab w:val="clear" w:pos="4680"/>
        <w:tab w:val="clear" w:pos="9360"/>
        <w:tab w:val="left" w:pos="1746"/>
      </w:tabs>
      <w:ind w:left="1440" w:firstLine="1026"/>
      <w:rPr>
        <w:b/>
        <w:bCs/>
        <w:sz w:val="40"/>
        <w:szCs w:val="40"/>
      </w:rPr>
    </w:pPr>
    <w:r>
      <w:rPr>
        <w:b/>
        <w:bCs/>
        <w:sz w:val="40"/>
        <w:szCs w:val="40"/>
      </w:rPr>
      <w:t>SMART PARKING SYSTEM</w:t>
    </w:r>
  </w:p>
  <w:p w:rsidR="00F404E4" w:rsidRDefault="00F404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4"/>
    <w:multiLevelType w:val="multilevel"/>
    <w:tmpl w:val="00000004"/>
    <w:name w:val="WWNum5"/>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
    <w:nsid w:val="08D571E5"/>
    <w:multiLevelType w:val="multilevel"/>
    <w:tmpl w:val="399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D5BFC"/>
    <w:multiLevelType w:val="hybridMultilevel"/>
    <w:tmpl w:val="4B043934"/>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abstractNum w:abstractNumId="5">
    <w:nsid w:val="36616650"/>
    <w:multiLevelType w:val="hybridMultilevel"/>
    <w:tmpl w:val="C150B7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A214353"/>
    <w:multiLevelType w:val="hybridMultilevel"/>
    <w:tmpl w:val="F50A1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86E6062"/>
    <w:multiLevelType w:val="hybridMultilevel"/>
    <w:tmpl w:val="B15EEE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5417F7"/>
    <w:multiLevelType w:val="hybridMultilevel"/>
    <w:tmpl w:val="27B8016E"/>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abstractNum w:abstractNumId="9">
    <w:nsid w:val="5200157E"/>
    <w:multiLevelType w:val="hybridMultilevel"/>
    <w:tmpl w:val="75CCA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8438E3"/>
    <w:multiLevelType w:val="hybridMultilevel"/>
    <w:tmpl w:val="4F6A25AA"/>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4957C6F"/>
    <w:multiLevelType w:val="hybridMultilevel"/>
    <w:tmpl w:val="E164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F8260B"/>
    <w:multiLevelType w:val="hybridMultilevel"/>
    <w:tmpl w:val="7618D3B6"/>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num w:numId="1">
    <w:abstractNumId w:val="0"/>
  </w:num>
  <w:num w:numId="2">
    <w:abstractNumId w:val="1"/>
  </w:num>
  <w:num w:numId="3">
    <w:abstractNumId w:val="2"/>
  </w:num>
  <w:num w:numId="4">
    <w:abstractNumId w:val="11"/>
  </w:num>
  <w:num w:numId="5">
    <w:abstractNumId w:val="7"/>
  </w:num>
  <w:num w:numId="6">
    <w:abstractNumId w:val="6"/>
  </w:num>
  <w:num w:numId="7">
    <w:abstractNumId w:val="10"/>
  </w:num>
  <w:num w:numId="8">
    <w:abstractNumId w:val="9"/>
  </w:num>
  <w:num w:numId="9">
    <w:abstractNumId w:val="12"/>
  </w:num>
  <w:num w:numId="10">
    <w:abstractNumId w:val="8"/>
  </w:num>
  <w:num w:numId="11">
    <w:abstractNumId w:val="4"/>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04E4"/>
    <w:rsid w:val="00013BCF"/>
    <w:rsid w:val="00035638"/>
    <w:rsid w:val="0004126E"/>
    <w:rsid w:val="00067E17"/>
    <w:rsid w:val="001470A1"/>
    <w:rsid w:val="00310764"/>
    <w:rsid w:val="00317A4B"/>
    <w:rsid w:val="003B4046"/>
    <w:rsid w:val="00441AE0"/>
    <w:rsid w:val="004B1A1C"/>
    <w:rsid w:val="004D1FE8"/>
    <w:rsid w:val="005005D6"/>
    <w:rsid w:val="006459B9"/>
    <w:rsid w:val="006B7FCE"/>
    <w:rsid w:val="006F6AA3"/>
    <w:rsid w:val="00706974"/>
    <w:rsid w:val="0075182B"/>
    <w:rsid w:val="007E159A"/>
    <w:rsid w:val="008024B3"/>
    <w:rsid w:val="00922982"/>
    <w:rsid w:val="00974DEC"/>
    <w:rsid w:val="009C6F70"/>
    <w:rsid w:val="00AC4369"/>
    <w:rsid w:val="00AE0807"/>
    <w:rsid w:val="00C15DD4"/>
    <w:rsid w:val="00CB5B72"/>
    <w:rsid w:val="00D218A3"/>
    <w:rsid w:val="00D31471"/>
    <w:rsid w:val="00DC77C0"/>
    <w:rsid w:val="00E43E14"/>
    <w:rsid w:val="00E55DD4"/>
    <w:rsid w:val="00E86EC5"/>
    <w:rsid w:val="00F404E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11C8CB-45E0-4ADD-B98C-E3773A3E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4E4"/>
    <w:pPr>
      <w:suppressAutoHyphens/>
    </w:pPr>
    <w:rPr>
      <w:rFonts w:ascii="Calibri" w:eastAsia="Calibri" w:hAnsi="Calibri" w:cs="font275"/>
      <w:kern w:val="1"/>
      <w:szCs w:val="22"/>
      <w:lang w:bidi="ar-SA"/>
    </w:rPr>
  </w:style>
  <w:style w:type="paragraph" w:styleId="Heading4">
    <w:name w:val="heading 4"/>
    <w:basedOn w:val="Normal"/>
    <w:link w:val="Heading4Char"/>
    <w:uiPriority w:val="9"/>
    <w:qFormat/>
    <w:rsid w:val="006F6AA3"/>
    <w:pPr>
      <w:suppressAutoHyphens w:val="0"/>
      <w:spacing w:before="100" w:beforeAutospacing="1" w:after="100" w:afterAutospacing="1" w:line="240" w:lineRule="auto"/>
      <w:outlineLvl w:val="3"/>
    </w:pPr>
    <w:rPr>
      <w:rFonts w:ascii="Times New Roman" w:eastAsia="Times New Roman" w:hAnsi="Times New Roman" w:cs="Times New Roman"/>
      <w:b/>
      <w:bCs/>
      <w:kern w:val="0"/>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4E4"/>
    <w:rPr>
      <w:rFonts w:cs="Mangal"/>
    </w:rPr>
  </w:style>
  <w:style w:type="paragraph" w:styleId="Footer">
    <w:name w:val="footer"/>
    <w:basedOn w:val="Normal"/>
    <w:link w:val="FooterChar"/>
    <w:uiPriority w:val="99"/>
    <w:unhideWhenUsed/>
    <w:rsid w:val="00F40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4E4"/>
    <w:rPr>
      <w:rFonts w:cs="Mangal"/>
    </w:rPr>
  </w:style>
  <w:style w:type="paragraph" w:styleId="ListParagraph">
    <w:name w:val="List Paragraph"/>
    <w:basedOn w:val="Normal"/>
    <w:qFormat/>
    <w:rsid w:val="00F404E4"/>
    <w:pPr>
      <w:ind w:left="720"/>
      <w:contextualSpacing/>
    </w:pPr>
  </w:style>
  <w:style w:type="character" w:customStyle="1" w:styleId="Heading4Char">
    <w:name w:val="Heading 4 Char"/>
    <w:basedOn w:val="DefaultParagraphFont"/>
    <w:link w:val="Heading4"/>
    <w:uiPriority w:val="9"/>
    <w:rsid w:val="006F6A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6AA3"/>
    <w:pPr>
      <w:suppressAutoHyphens w:val="0"/>
      <w:spacing w:before="100" w:beforeAutospacing="1" w:after="100" w:afterAutospacing="1" w:line="240" w:lineRule="auto"/>
    </w:pPr>
    <w:rPr>
      <w:rFonts w:ascii="Times New Roman" w:eastAsia="Times New Roman" w:hAnsi="Times New Roman" w:cs="Times New Roman"/>
      <w:kern w:val="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50851">
      <w:bodyDiv w:val="1"/>
      <w:marLeft w:val="0"/>
      <w:marRight w:val="0"/>
      <w:marTop w:val="0"/>
      <w:marBottom w:val="0"/>
      <w:divBdr>
        <w:top w:val="none" w:sz="0" w:space="0" w:color="auto"/>
        <w:left w:val="none" w:sz="0" w:space="0" w:color="auto"/>
        <w:bottom w:val="none" w:sz="0" w:space="0" w:color="auto"/>
        <w:right w:val="none" w:sz="0" w:space="0" w:color="auto"/>
      </w:divBdr>
      <w:divsChild>
        <w:div w:id="1554543948">
          <w:marLeft w:val="0"/>
          <w:marRight w:val="0"/>
          <w:marTop w:val="0"/>
          <w:marBottom w:val="0"/>
          <w:divBdr>
            <w:top w:val="none" w:sz="0" w:space="5" w:color="DDDDDD"/>
            <w:left w:val="none" w:sz="0" w:space="7" w:color="DDDDDD"/>
            <w:bottom w:val="single" w:sz="4" w:space="5" w:color="DDDDDD"/>
            <w:right w:val="none" w:sz="0" w:space="7" w:color="DDDDDD"/>
          </w:divBdr>
        </w:div>
      </w:divsChild>
    </w:div>
    <w:div w:id="6057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Amey Kansurkar</cp:lastModifiedBy>
  <cp:revision>22</cp:revision>
  <dcterms:created xsi:type="dcterms:W3CDTF">2019-08-16T05:07:00Z</dcterms:created>
  <dcterms:modified xsi:type="dcterms:W3CDTF">2019-08-23T04:04:00Z</dcterms:modified>
</cp:coreProperties>
</file>